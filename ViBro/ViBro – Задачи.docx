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D13CE" w14:textId="77777777" w:rsidR="00E06249" w:rsidRPr="002B5C01" w:rsidRDefault="00821DCC">
      <w:pPr>
        <w:pStyle w:val="1"/>
        <w:rPr>
          <w:color w:val="62C7AD" w:themeColor="accent3"/>
        </w:rPr>
      </w:pPr>
      <w:proofErr w:type="spellStart"/>
      <w:r w:rsidRPr="002B5C01">
        <w:rPr>
          <w:color w:val="62C7AD" w:themeColor="accent3"/>
        </w:rPr>
        <w:t>ViBro</w:t>
      </w:r>
      <w:proofErr w:type="spellEnd"/>
      <w:r w:rsidRPr="002B5C01">
        <w:rPr>
          <w:color w:val="62C7AD" w:themeColor="accent3"/>
        </w:rPr>
        <w:t xml:space="preserve"> – Задачи</w:t>
      </w:r>
    </w:p>
    <w:p w14:paraId="3A3D878C" w14:textId="77777777" w:rsidR="00821DCC" w:rsidRPr="002B5C01" w:rsidRDefault="00821DCC" w:rsidP="002B5C01">
      <w:pPr>
        <w:pStyle w:val="2"/>
        <w:rPr>
          <w:lang w:bidi="ar-SA"/>
        </w:rPr>
      </w:pPr>
      <w:r w:rsidRPr="002B5C01">
        <w:rPr>
          <w:lang w:bidi="ar-SA"/>
        </w:rPr>
        <w:t>Основные задачи</w:t>
      </w:r>
    </w:p>
    <w:p w14:paraId="6585EB29" w14:textId="77777777" w:rsidR="00821DCC" w:rsidRPr="002B5C01" w:rsidRDefault="00821DCC" w:rsidP="002B5C01">
      <w:pPr>
        <w:pStyle w:val="af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Найти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силиконщиков</w:t>
      </w:r>
      <w:proofErr w:type="spellEnd"/>
    </w:p>
    <w:p w14:paraId="4771B8DC" w14:textId="19FA88EB" w:rsidR="002B5C01" w:rsidRPr="002B5C01" w:rsidRDefault="00821DCC" w:rsidP="002B5C01">
      <w:pPr>
        <w:pStyle w:val="af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Определиться с постановлением задач</w:t>
      </w:r>
    </w:p>
    <w:p w14:paraId="6DA1AC4A" w14:textId="78198650" w:rsidR="00821DCC" w:rsidRPr="002B5C01" w:rsidRDefault="00821DCC" w:rsidP="002B5C01">
      <w:pPr>
        <w:pStyle w:val="2"/>
        <w:rPr>
          <w:color w:val="353535"/>
          <w:sz w:val="24"/>
          <w:szCs w:val="24"/>
          <w:lang w:bidi="ar-SA"/>
        </w:rPr>
      </w:pPr>
      <w:r>
        <w:rPr>
          <w:lang w:bidi="ar-SA"/>
        </w:rPr>
        <w:t>Железяки</w:t>
      </w:r>
    </w:p>
    <w:p w14:paraId="6E5B7E67" w14:textId="77777777" w:rsidR="00821DCC" w:rsidRPr="002B5C01" w:rsidRDefault="00821DCC" w:rsidP="002B5C01">
      <w:pPr>
        <w:pStyle w:val="af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Яйца - 2я версия (сразу после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полеЭксперта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)</w:t>
      </w:r>
    </w:p>
    <w:p w14:paraId="470D286F" w14:textId="77777777" w:rsidR="00821DCC" w:rsidRPr="002B5C01" w:rsidRDefault="00821DCC" w:rsidP="002B5C01">
      <w:pPr>
        <w:pStyle w:val="afa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Уменшить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 диаметр</w:t>
      </w:r>
    </w:p>
    <w:p w14:paraId="5ED4FD45" w14:textId="77777777" w:rsidR="00821DCC" w:rsidRPr="002B5C01" w:rsidRDefault="00821DCC" w:rsidP="002B5C01">
      <w:pPr>
        <w:pStyle w:val="afa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полная заливка без прозрачности</w:t>
      </w:r>
    </w:p>
    <w:p w14:paraId="2C051CD4" w14:textId="77777777" w:rsidR="00821DCC" w:rsidRPr="002B5C01" w:rsidRDefault="00821DCC" w:rsidP="002B5C01">
      <w:pPr>
        <w:pStyle w:val="afa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дизайн</w:t>
      </w:r>
    </w:p>
    <w:p w14:paraId="5B2FC5E8" w14:textId="77777777" w:rsidR="00821DCC" w:rsidRPr="002B5C01" w:rsidRDefault="00821DCC" w:rsidP="002B5C01">
      <w:pPr>
        <w:pStyle w:val="af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Флейта - 2я версия</w:t>
      </w:r>
    </w:p>
    <w:p w14:paraId="52C84DC4" w14:textId="77777777" w:rsidR="00821DCC" w:rsidRPr="002B5C01" w:rsidRDefault="00821DCC" w:rsidP="002B5C01">
      <w:pPr>
        <w:pStyle w:val="afa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датчик света и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темпиратуры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(??)</w:t>
      </w:r>
      <w:bookmarkStart w:id="0" w:name="_GoBack"/>
      <w:bookmarkEnd w:id="0"/>
    </w:p>
    <w:p w14:paraId="695C3509" w14:textId="77777777" w:rsidR="00821DCC" w:rsidRPr="002B5C01" w:rsidRDefault="00821DCC" w:rsidP="002B5C01">
      <w:pPr>
        <w:pStyle w:val="afa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доработка дизайна</w:t>
      </w:r>
    </w:p>
    <w:p w14:paraId="116B9C80" w14:textId="77777777" w:rsidR="00821DCC" w:rsidRPr="002B5C01" w:rsidRDefault="00821DCC" w:rsidP="002B5C01">
      <w:pPr>
        <w:pStyle w:val="af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Огурец - поиск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селиконщиков</w:t>
      </w:r>
      <w:proofErr w:type="spellEnd"/>
    </w:p>
    <w:p w14:paraId="331055ED" w14:textId="77777777" w:rsidR="00821DCC" w:rsidRDefault="00821DCC" w:rsidP="002B5C01">
      <w:pPr>
        <w:pStyle w:val="2"/>
        <w:rPr>
          <w:lang w:bidi="ar-SA"/>
        </w:rPr>
      </w:pPr>
      <w:proofErr w:type="spellStart"/>
      <w:r>
        <w:rPr>
          <w:lang w:bidi="ar-SA"/>
        </w:rPr>
        <w:t>Прилога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ViBro</w:t>
      </w:r>
      <w:proofErr w:type="spellEnd"/>
    </w:p>
    <w:p w14:paraId="66673819" w14:textId="20E00FCB" w:rsidR="003924EB" w:rsidRPr="003924EB" w:rsidRDefault="003924EB" w:rsidP="003924EB">
      <w:r>
        <w:t>Сделать в первую очередь</w:t>
      </w:r>
    </w:p>
    <w:p w14:paraId="39ABD006" w14:textId="4273CAD1" w:rsidR="003924EB" w:rsidRDefault="003924EB" w:rsidP="003924E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>
        <w:rPr>
          <w:rFonts w:ascii="Helvetica" w:hAnsi="Helvetica" w:cs="Helvetica"/>
          <w:color w:val="353535"/>
          <w:sz w:val="24"/>
          <w:szCs w:val="24"/>
          <w:lang w:bidi="ar-SA"/>
        </w:rPr>
        <w:t>Паттерн вибратора, аудио текстовый комментарий для тестов, увод в облако.  Рисование кривой вибрации. Отзывы к паттернам вибрации.</w:t>
      </w:r>
    </w:p>
    <w:p w14:paraId="6F388585" w14:textId="77777777" w:rsidR="003924EB" w:rsidRPr="003924EB" w:rsidRDefault="003924EB" w:rsidP="003924E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</w:p>
    <w:p w14:paraId="14BD3D71" w14:textId="77777777" w:rsidR="00821DCC" w:rsidRPr="002B5C01" w:rsidRDefault="00821DCC" w:rsidP="002B5C01">
      <w:pPr>
        <w:pStyle w:val="af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Общее приложения по типу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Mi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Health</w:t>
      </w:r>
      <w:proofErr w:type="spellEnd"/>
    </w:p>
    <w:p w14:paraId="3AEAD172" w14:textId="77777777" w:rsidR="00821DCC" w:rsidRPr="002B5C01" w:rsidRDefault="00821DCC" w:rsidP="002B5C01">
      <w:pPr>
        <w:pStyle w:val="af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Продумка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 </w:t>
      </w: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геймификации</w:t>
      </w:r>
      <w:proofErr w:type="spellEnd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 xml:space="preserve"> и социализации</w:t>
      </w:r>
    </w:p>
    <w:p w14:paraId="5D71E17F" w14:textId="77777777" w:rsidR="00E06249" w:rsidRPr="002B5C01" w:rsidRDefault="00821DCC" w:rsidP="002B5C01">
      <w:pPr>
        <w:pStyle w:val="af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53535"/>
          <w:sz w:val="24"/>
          <w:szCs w:val="24"/>
          <w:lang w:bidi="ar-SA"/>
        </w:rPr>
      </w:pPr>
      <w:proofErr w:type="spellStart"/>
      <w:r w:rsidRPr="002B5C01">
        <w:rPr>
          <w:rFonts w:ascii="Helvetica" w:hAnsi="Helvetica" w:cs="Helvetica"/>
          <w:color w:val="353535"/>
          <w:sz w:val="24"/>
          <w:szCs w:val="24"/>
          <w:lang w:bidi="ar-SA"/>
        </w:rPr>
        <w:t>Прототипирование</w:t>
      </w:r>
      <w:proofErr w:type="spellEnd"/>
    </w:p>
    <w:sectPr w:rsidR="00E06249" w:rsidRPr="002B5C0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5AADD" w14:textId="77777777" w:rsidR="00962572" w:rsidRDefault="00962572">
      <w:r>
        <w:separator/>
      </w:r>
    </w:p>
    <w:p w14:paraId="1148A346" w14:textId="77777777" w:rsidR="00962572" w:rsidRDefault="00962572"/>
  </w:endnote>
  <w:endnote w:type="continuationSeparator" w:id="0">
    <w:p w14:paraId="35542759" w14:textId="77777777" w:rsidR="00962572" w:rsidRDefault="00962572">
      <w:r>
        <w:continuationSeparator/>
      </w:r>
    </w:p>
    <w:p w14:paraId="78765061" w14:textId="77777777" w:rsidR="00962572" w:rsidRDefault="00962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0AC9A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7D0E7" w14:textId="77777777" w:rsidR="00962572" w:rsidRDefault="00962572">
      <w:r>
        <w:separator/>
      </w:r>
    </w:p>
    <w:p w14:paraId="7645F133" w14:textId="77777777" w:rsidR="00962572" w:rsidRDefault="00962572"/>
  </w:footnote>
  <w:footnote w:type="continuationSeparator" w:id="0">
    <w:p w14:paraId="517E5D2E" w14:textId="77777777" w:rsidR="00962572" w:rsidRDefault="00962572">
      <w:r>
        <w:continuationSeparator/>
      </w:r>
    </w:p>
    <w:p w14:paraId="77C9854D" w14:textId="77777777" w:rsidR="00962572" w:rsidRDefault="009625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EE031EB"/>
    <w:multiLevelType w:val="hybridMultilevel"/>
    <w:tmpl w:val="9BB0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B1227"/>
    <w:multiLevelType w:val="hybridMultilevel"/>
    <w:tmpl w:val="3922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B510C"/>
    <w:multiLevelType w:val="hybridMultilevel"/>
    <w:tmpl w:val="FF6A2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CC"/>
    <w:rsid w:val="00033AC8"/>
    <w:rsid w:val="002B5C01"/>
    <w:rsid w:val="003924EB"/>
    <w:rsid w:val="005F5EDC"/>
    <w:rsid w:val="00821DCC"/>
    <w:rsid w:val="00962572"/>
    <w:rsid w:val="009832EB"/>
    <w:rsid w:val="00DB77C6"/>
    <w:rsid w:val="00E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45C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aliases w:val="ViTitle"/>
    <w:basedOn w:val="a1"/>
    <w:next w:val="a1"/>
    <w:link w:val="20"/>
    <w:uiPriority w:val="9"/>
    <w:unhideWhenUsed/>
    <w:qFormat/>
    <w:rsid w:val="002B5C01"/>
    <w:pPr>
      <w:keepNext/>
      <w:keepLines/>
      <w:spacing w:before="460"/>
      <w:outlineLvl w:val="1"/>
    </w:pPr>
    <w:rPr>
      <w:rFonts w:ascii="Helvetica" w:eastAsiaTheme="majorEastAsia" w:hAnsi="Helvetica" w:cs="Helvetica"/>
      <w:b/>
      <w:color w:val="000000" w:themeColor="text1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aliases w:val="ViTitle Знак"/>
    <w:basedOn w:val="a2"/>
    <w:link w:val="2"/>
    <w:uiPriority w:val="9"/>
    <w:rsid w:val="002B5C01"/>
    <w:rPr>
      <w:rFonts w:ascii="Helvetica" w:eastAsiaTheme="majorEastAsia" w:hAnsi="Helvetica" w:cs="Helvetica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2B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ordeyperekhodov/Library/Containers/com.microsoft.Word/Data/Library/Caches/1049/TM10002086/&#1047;&#1072;&#1084;&#1077;&#1090;&#1082;&#108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6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Переходов Гордей</dc:creator>
  <cp:keywords/>
  <dc:description/>
  <cp:lastModifiedBy>Переходов Гордей</cp:lastModifiedBy>
  <cp:revision>3</cp:revision>
  <dcterms:created xsi:type="dcterms:W3CDTF">2016-02-24T08:23:00Z</dcterms:created>
  <dcterms:modified xsi:type="dcterms:W3CDTF">2016-02-24T08:35:00Z</dcterms:modified>
</cp:coreProperties>
</file>